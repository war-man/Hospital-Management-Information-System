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33202" w14:textId="77777777" w:rsidR="0085448D" w:rsidRDefault="00D45BD4">
      <w:pPr>
        <w:pBdr>
          <w:top w:val="thinThickSmallGap" w:sz="24" w:space="1" w:color="auto" w:shadow="1"/>
          <w:left w:val="thinThickSmallGap" w:sz="24" w:space="4" w:color="auto" w:shadow="1"/>
          <w:bottom w:val="thinThickSmallGap" w:sz="24" w:space="1" w:color="auto" w:shadow="1"/>
          <w:right w:val="thinThickSmallGap" w:sz="24" w:space="4" w:color="auto" w:shadow="1"/>
        </w:pBd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MASINDE LORNAH BARBARA</w:t>
      </w:r>
    </w:p>
    <w:p w14:paraId="49021BF7" w14:textId="77777777" w:rsidR="0085448D" w:rsidRDefault="00D45BD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CURRICULUM VITAE</w:t>
      </w:r>
    </w:p>
    <w:p w14:paraId="70F7B722" w14:textId="77777777" w:rsidR="0085448D" w:rsidRDefault="00D45BD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</w:p>
    <w:p w14:paraId="6A397C79" w14:textId="77777777" w:rsidR="0085448D" w:rsidRDefault="00D45BD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Masinde Lornah Barbara</w:t>
      </w:r>
    </w:p>
    <w:p w14:paraId="3A69282A" w14:textId="77777777" w:rsidR="0085448D" w:rsidRDefault="00D45BD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 548 Moi’sBridge</w:t>
      </w:r>
    </w:p>
    <w:p w14:paraId="6F36B6E9" w14:textId="77777777" w:rsidR="0085448D" w:rsidRDefault="00D45BD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 17/02/1996</w:t>
      </w:r>
    </w:p>
    <w:p w14:paraId="2113F8D0" w14:textId="77777777" w:rsidR="0085448D" w:rsidRDefault="00D45BD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 Kenyan</w:t>
      </w:r>
    </w:p>
    <w:p w14:paraId="163D1A42" w14:textId="77777777" w:rsidR="0085448D" w:rsidRDefault="00D45BD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Languages: English and Kiswahili</w:t>
      </w:r>
    </w:p>
    <w:p w14:paraId="41250F86" w14:textId="77777777" w:rsidR="0085448D" w:rsidRDefault="00D45BD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Phone:+254703358122</w:t>
      </w:r>
    </w:p>
    <w:p w14:paraId="45D14E56" w14:textId="77777777" w:rsidR="0085448D" w:rsidRDefault="00D45BD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VISION</w:t>
      </w:r>
    </w:p>
    <w:p w14:paraId="09B71E19" w14:textId="77777777" w:rsidR="0085448D" w:rsidRDefault="00D45BD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a leader whose conviction inspires the power and energy to get things done.</w:t>
      </w:r>
    </w:p>
    <w:p w14:paraId="510A6B4A" w14:textId="77777777" w:rsidR="0085448D" w:rsidRDefault="00D45BD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MISSION</w:t>
      </w:r>
    </w:p>
    <w:p w14:paraId="17C2D74B" w14:textId="77777777" w:rsidR="0085448D" w:rsidRDefault="00D45BD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mission life is not to merely survive but to thrive; and to do so with  passion and compassion for the betterment of others and myself to achieve our goals in life.</w:t>
      </w:r>
    </w:p>
    <w:p w14:paraId="28CA10D2" w14:textId="77777777" w:rsidR="0085448D" w:rsidRDefault="00D45BD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PROFILE</w:t>
      </w:r>
    </w:p>
    <w:p w14:paraId="6AF40115" w14:textId="77777777" w:rsidR="0085448D" w:rsidRDefault="00D45BD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ambitious C, </w:t>
      </w:r>
      <w:proofErr w:type="gramStart"/>
      <w:r>
        <w:rPr>
          <w:rFonts w:ascii="Times New Roman" w:hAnsi="Times New Roman" w:cs="Times New Roman"/>
          <w:sz w:val="24"/>
          <w:szCs w:val="24"/>
        </w:rPr>
        <w:t>C++,C#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Java developer with a strong background and possess self-discipline and the ability to work with minimum or no supervision.</w:t>
      </w:r>
    </w:p>
    <w:p w14:paraId="2DDA76B2" w14:textId="77777777" w:rsidR="0085448D" w:rsidRDefault="00D45BD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Possesses a good team spirit and I am deadline oriented.</w:t>
      </w:r>
    </w:p>
    <w:p w14:paraId="31084C14" w14:textId="77777777" w:rsidR="0085448D" w:rsidRDefault="00D45BD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enthusiastic networker with the necessary drive and determination needed to resolve complex networking issues.</w:t>
      </w:r>
    </w:p>
    <w:p w14:paraId="265B64B2" w14:textId="77777777" w:rsidR="0085448D" w:rsidRDefault="00D45BD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strong commitment to keep up to date with the latest developments.</w:t>
      </w:r>
    </w:p>
    <w:p w14:paraId="1B32DACE" w14:textId="77777777" w:rsidR="0085448D" w:rsidRDefault="00D45BD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looking for a challenging networking and programming position, one which will make best use of my existing skills and experience and also further my development.</w:t>
      </w:r>
    </w:p>
    <w:p w14:paraId="0900D806" w14:textId="77777777" w:rsidR="0085448D" w:rsidRDefault="00D45BD4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14:paraId="006C00BA" w14:textId="77777777" w:rsidR="0085448D" w:rsidRDefault="00D45BD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Coseke Limited Kenya as an intern from  where I was assigned developer tasks and worked on various projects.</w:t>
      </w:r>
    </w:p>
    <w:p w14:paraId="4A6488EE" w14:textId="77777777" w:rsidR="0085448D" w:rsidRDefault="00D45BD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working at Softcom Business Solutions Ltd as a software developer as from October 2018.</w:t>
      </w:r>
    </w:p>
    <w:p w14:paraId="0DE5F67F" w14:textId="77777777" w:rsidR="0085448D" w:rsidRDefault="0085448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2E1185" w14:textId="77777777" w:rsidR="0085448D" w:rsidRDefault="00D45BD4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EDUCATIONAL BACKGROUND</w:t>
      </w:r>
    </w:p>
    <w:p w14:paraId="6462FBAC" w14:textId="77777777" w:rsidR="0085448D" w:rsidRDefault="00D45BD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Science Informatics-University of Eldoret (From August 2014 to August 2018 and graduated with a second class upper honors)</w:t>
      </w:r>
    </w:p>
    <w:p w14:paraId="445DE5F4" w14:textId="77777777" w:rsidR="0085448D" w:rsidRDefault="00D45BD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Oracle Certified Associate(OCA)-Alphax College Eldoret(From February to April 2017)</w:t>
      </w:r>
    </w:p>
    <w:p w14:paraId="614B8DC4" w14:textId="77777777" w:rsidR="0085448D" w:rsidRDefault="00D45BD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Cisco Certified Networking Associate- Intelcert College (From August to December 2015)</w:t>
      </w:r>
    </w:p>
    <w:p w14:paraId="2A8A8706" w14:textId="77777777" w:rsidR="0085448D" w:rsidRDefault="00D45BD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in C, C++, Java and Visual Basic-Elgon View collage Eldoret (From January 2015-April 2015)</w:t>
      </w:r>
    </w:p>
    <w:p w14:paraId="1F6ABD76" w14:textId="77777777" w:rsidR="0085448D" w:rsidRDefault="00D45BD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Packages-African Institute of research and development studies Nakuru (From January 2014-April 2014)</w:t>
      </w:r>
    </w:p>
    <w:p w14:paraId="5CF307E5" w14:textId="77777777" w:rsidR="0085448D" w:rsidRDefault="00D45BD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Kenya Certificate of Secondary Education(K.C.S.E)-Lugulu Girls’ High School (2010-2013 and attained a B+)</w:t>
      </w:r>
    </w:p>
    <w:p w14:paraId="7282C696" w14:textId="77777777" w:rsidR="0085448D" w:rsidRDefault="00D45BD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Kenya Certificate of Primary Education(K.C.P.E)-Nzoia Sugar Company Primary School( Completed in 2009 and attained 377 Marks)</w:t>
      </w:r>
    </w:p>
    <w:p w14:paraId="1E096600" w14:textId="77777777" w:rsidR="0085448D" w:rsidRDefault="0085448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9ACB10" w14:textId="77777777" w:rsidR="0085448D" w:rsidRDefault="00D45BD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INTERESTS</w:t>
      </w:r>
    </w:p>
    <w:p w14:paraId="726D2670" w14:textId="3F55E9B1" w:rsidR="0085448D" w:rsidRDefault="00D45BD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and debugging of programs in Java, C, C++, as well as software redesigning in Visual Studio, Code blocks, NetBeans.</w:t>
      </w:r>
    </w:p>
    <w:p w14:paraId="606879AB" w14:textId="77777777" w:rsidR="0085448D" w:rsidRDefault="00D45BD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of mobile applications in android, windows azure, and laravel platforms.</w:t>
      </w:r>
    </w:p>
    <w:p w14:paraId="23106D04" w14:textId="77777777" w:rsidR="0085448D" w:rsidRDefault="00D45BD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Analyzation using Packet Tracer, GNS3, and Wireshark.</w:t>
      </w:r>
    </w:p>
    <w:p w14:paraId="4832E867" w14:textId="5DF30AAF" w:rsidR="0085448D" w:rsidRDefault="00D45BD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Administration</w:t>
      </w:r>
    </w:p>
    <w:p w14:paraId="4FEDBE2E" w14:textId="4FCED606" w:rsidR="00C35C48" w:rsidRDefault="00C35C48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Science</w:t>
      </w:r>
    </w:p>
    <w:p w14:paraId="640A88DD" w14:textId="77777777" w:rsidR="0085448D" w:rsidRDefault="00D45BD4">
      <w:pPr>
        <w:spacing w:line="240" w:lineRule="auto"/>
        <w:jc w:val="both"/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TECHNICAL SKILLS</w:t>
      </w:r>
    </w:p>
    <w:p w14:paraId="03317123" w14:textId="116C9FE4" w:rsidR="0085448D" w:rsidRDefault="00D45BD4">
      <w:pPr>
        <w:pStyle w:val="ListParagraph"/>
        <w:numPr>
          <w:ilvl w:val="0"/>
          <w:numId w:val="4"/>
        </w:numPr>
        <w:spacing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Programming and debugging of programs in Java, C, C++, </w:t>
      </w:r>
      <w:r w:rsidR="00F959DE">
        <w:rPr>
          <w:rFonts w:ascii="Times New Roman" w:hAnsi="Times New Roman" w:cs="Times New Roman"/>
          <w:sz w:val="24"/>
          <w:szCs w:val="24"/>
        </w:rPr>
        <w:t>C#</w:t>
      </w:r>
      <w:r>
        <w:rPr>
          <w:rFonts w:ascii="Times New Roman" w:hAnsi="Times New Roman" w:cs="Times New Roman"/>
          <w:sz w:val="24"/>
          <w:szCs w:val="24"/>
        </w:rPr>
        <w:t>, as well as software redesigning in Visual Studio, Code blocks, NetBeans.</w:t>
      </w:r>
    </w:p>
    <w:p w14:paraId="1ACDFFF1" w14:textId="77777777" w:rsidR="0085448D" w:rsidRDefault="00D45BD4">
      <w:pPr>
        <w:pStyle w:val="ListParagraph"/>
        <w:numPr>
          <w:ilvl w:val="0"/>
          <w:numId w:val="9"/>
        </w:numPr>
        <w:spacing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Development of mobile applications in android and windows azure platforms.</w:t>
      </w:r>
    </w:p>
    <w:p w14:paraId="6BE08B2E" w14:textId="77777777" w:rsidR="0085448D" w:rsidRDefault="00D45BD4">
      <w:pPr>
        <w:pStyle w:val="ListParagraph"/>
        <w:numPr>
          <w:ilvl w:val="0"/>
          <w:numId w:val="14"/>
        </w:numPr>
        <w:spacing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Network Analyzation using Packet Tracer, GNS3, and Wireshark.</w:t>
      </w:r>
    </w:p>
    <w:p w14:paraId="20485142" w14:textId="77777777" w:rsidR="0085448D" w:rsidRDefault="00D45BD4">
      <w:pPr>
        <w:spacing w:line="240" w:lineRule="auto"/>
        <w:jc w:val="both"/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PROJECTS</w:t>
      </w:r>
    </w:p>
    <w:p w14:paraId="11621A09" w14:textId="77777777" w:rsidR="0085448D" w:rsidRDefault="00D45BD4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Fashion Warehouse Management System</w:t>
      </w:r>
      <w:bookmarkStart w:id="0" w:name="_GoBack"/>
      <w:bookmarkEnd w:id="0"/>
    </w:p>
    <w:p w14:paraId="7B8D8290" w14:textId="77777777" w:rsidR="0085448D" w:rsidRDefault="00D45BD4">
      <w:pPr>
        <w:spacing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As part of my classwork in second year, I developed a fashion warehouse management system. I developed it in C#. This system can be used in ajny fashion warehouse to facilitate automation and better record keeping.</w:t>
      </w:r>
    </w:p>
    <w:p w14:paraId="7ED6D076" w14:textId="77777777" w:rsidR="0085448D" w:rsidRDefault="00D45BD4">
      <w:pPr>
        <w:pStyle w:val="ListParagraph"/>
        <w:numPr>
          <w:ilvl w:val="0"/>
          <w:numId w:val="10"/>
        </w:numPr>
        <w:spacing w:line="240" w:lineRule="auto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Protocols and port number app</w:t>
      </w:r>
    </w:p>
    <w:p w14:paraId="12082C57" w14:textId="77777777" w:rsidR="0085448D" w:rsidRDefault="00D45BD4">
      <w:pPr>
        <w:spacing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I developed this application to facilitate easier understanding of networking protocols and their port numbers. The application basically works as a mini dictionary and anyone using it can easily learn the protocols, their port numbers and characteristics. I developed it using C#.</w:t>
      </w:r>
    </w:p>
    <w:p w14:paraId="5E99C79E" w14:textId="77777777" w:rsidR="0085448D" w:rsidRDefault="00D45BD4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Online beauty shop</w:t>
      </w:r>
    </w:p>
    <w:p w14:paraId="4C8BD336" w14:textId="77777777" w:rsidR="0085448D" w:rsidRDefault="0085448D">
      <w:pPr>
        <w:spacing w:before="30" w:after="160" w:line="259" w:lineRule="auto"/>
        <w:jc w:val="both"/>
      </w:pPr>
    </w:p>
    <w:p w14:paraId="2B329E27" w14:textId="77777777" w:rsidR="0085448D" w:rsidRDefault="00D45BD4">
      <w:pPr>
        <w:spacing w:before="30" w:after="160" w:line="259" w:lineRule="auto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>Due to the huge demand of beauty products in the current society, I developed an application that could facilitate online ordering of beauty products with door-to-door delivery to the respective user. It is so efficient in that it allows the users to view different products online, compare prices by just a click of the mouse hence saving on time. A user can also shop anywhere, anytime at their convenience. I developed this application as my final year project using C# in creating the database and ASP.NET for the interface.</w:t>
      </w:r>
    </w:p>
    <w:p w14:paraId="4FEA0859" w14:textId="77777777" w:rsidR="0085448D" w:rsidRDefault="00D45BD4">
      <w:pPr>
        <w:pStyle w:val="ListParagraph"/>
        <w:numPr>
          <w:ilvl w:val="0"/>
          <w:numId w:val="2"/>
        </w:numPr>
        <w:spacing w:before="30" w:after="160" w:line="259" w:lineRule="auto"/>
        <w:jc w:val="both"/>
      </w:pPr>
      <w:r>
        <w:rPr>
          <w:b/>
          <w:bCs/>
        </w:rPr>
        <w:t>Hospital Management Information System</w:t>
      </w:r>
    </w:p>
    <w:p w14:paraId="604F116D" w14:textId="77777777" w:rsidR="0085448D" w:rsidRDefault="00D45BD4">
      <w:pPr>
        <w:spacing w:before="30" w:after="160" w:line="259" w:lineRule="auto"/>
        <w:jc w:val="both"/>
      </w:pPr>
      <w:r>
        <w:t xml:space="preserve">  Currently working on a Hospital Management Information System that automates all the hospital procedures and also is efficient in record keeping.</w:t>
      </w:r>
    </w:p>
    <w:p w14:paraId="545C6D4B" w14:textId="77777777" w:rsidR="0085448D" w:rsidRDefault="0085448D">
      <w:pPr>
        <w:pStyle w:val="ListParagraph"/>
        <w:spacing w:before="30" w:after="160" w:line="259" w:lineRule="auto"/>
        <w:jc w:val="both"/>
      </w:pPr>
    </w:p>
    <w:p w14:paraId="78D9C942" w14:textId="77777777" w:rsidR="0085448D" w:rsidRDefault="00D45BD4">
      <w:pPr>
        <w:spacing w:before="30" w:after="160" w:line="259" w:lineRule="auto"/>
        <w:jc w:val="both"/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SUPPORT</w:t>
      </w:r>
    </w:p>
    <w:p w14:paraId="560AE236" w14:textId="77777777" w:rsidR="0085448D" w:rsidRDefault="0085448D">
      <w:pPr>
        <w:spacing w:before="30" w:after="160" w:line="259" w:lineRule="auto"/>
        <w:jc w:val="both"/>
      </w:pPr>
    </w:p>
    <w:p w14:paraId="7A95078F" w14:textId="77777777" w:rsidR="0085448D" w:rsidRDefault="00D45BD4">
      <w:pPr>
        <w:spacing w:before="30" w:after="160" w:line="259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During my internship at Coseke Kenya I carried out support work in the below institutions;</w:t>
      </w:r>
    </w:p>
    <w:p w14:paraId="424FDFE7" w14:textId="77777777" w:rsidR="0085448D" w:rsidRDefault="00D45BD4">
      <w:pPr>
        <w:pStyle w:val="ListParagraph"/>
        <w:numPr>
          <w:ilvl w:val="0"/>
          <w:numId w:val="11"/>
        </w:numPr>
        <w:tabs>
          <w:tab w:val="center" w:pos="340"/>
          <w:tab w:val="center" w:pos="4720"/>
        </w:tabs>
        <w:spacing w:after="205"/>
      </w:pPr>
      <w:r>
        <w:rPr>
          <w:rFonts w:ascii="Times New Roman" w:hAnsi="Times New Roman" w:cs="Times New Roman"/>
          <w:sz w:val="24"/>
          <w:szCs w:val="24"/>
        </w:rPr>
        <w:t>The Ministry of Lands and Physical Planning</w:t>
      </w:r>
    </w:p>
    <w:p w14:paraId="0D4D6A93" w14:textId="77777777" w:rsidR="0085448D" w:rsidRDefault="00D45BD4">
      <w:pPr>
        <w:pStyle w:val="ListParagraph"/>
        <w:numPr>
          <w:ilvl w:val="0"/>
          <w:numId w:val="3"/>
        </w:numPr>
        <w:tabs>
          <w:tab w:val="center" w:pos="340"/>
          <w:tab w:val="center" w:pos="4720"/>
        </w:tabs>
        <w:spacing w:after="205"/>
      </w:pPr>
      <w:r>
        <w:rPr>
          <w:rFonts w:ascii="Times New Roman" w:hAnsi="Times New Roman" w:cs="Times New Roman"/>
          <w:sz w:val="24"/>
          <w:szCs w:val="24"/>
        </w:rPr>
        <w:t>The National Titling Center</w:t>
      </w:r>
    </w:p>
    <w:p w14:paraId="6DFE5215" w14:textId="77777777" w:rsidR="0085448D" w:rsidRDefault="00D45BD4">
      <w:pPr>
        <w:pStyle w:val="ListParagraph"/>
        <w:numPr>
          <w:ilvl w:val="0"/>
          <w:numId w:val="12"/>
        </w:numPr>
        <w:tabs>
          <w:tab w:val="center" w:pos="340"/>
          <w:tab w:val="center" w:pos="4720"/>
        </w:tabs>
        <w:spacing w:after="205"/>
      </w:pPr>
      <w:r>
        <w:rPr>
          <w:rFonts w:ascii="Times New Roman" w:hAnsi="Times New Roman" w:cs="Times New Roman"/>
          <w:sz w:val="24"/>
          <w:szCs w:val="24"/>
        </w:rPr>
        <w:t>The Royal Media Offices</w:t>
      </w:r>
    </w:p>
    <w:p w14:paraId="509FD0CF" w14:textId="77777777" w:rsidR="0085448D" w:rsidRDefault="00D45BD4">
      <w:pPr>
        <w:pStyle w:val="ListParagraph"/>
        <w:numPr>
          <w:ilvl w:val="0"/>
          <w:numId w:val="8"/>
        </w:numPr>
        <w:tabs>
          <w:tab w:val="center" w:pos="340"/>
          <w:tab w:val="center" w:pos="4720"/>
        </w:tabs>
        <w:spacing w:after="205"/>
      </w:pPr>
      <w:r>
        <w:rPr>
          <w:rFonts w:ascii="Times New Roman" w:hAnsi="Times New Roman" w:cs="Times New Roman"/>
          <w:sz w:val="24"/>
          <w:szCs w:val="24"/>
        </w:rPr>
        <w:t>The Kenya Power Pension Fund Offices</w:t>
      </w:r>
    </w:p>
    <w:p w14:paraId="749EBEE2" w14:textId="77777777" w:rsidR="0085448D" w:rsidRDefault="0085448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0DE91A" w14:textId="77777777" w:rsidR="0085448D" w:rsidRDefault="00D45BD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REFEREES</w:t>
      </w:r>
    </w:p>
    <w:p w14:paraId="75B44DCE" w14:textId="77777777" w:rsidR="0085448D" w:rsidRDefault="0085448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119BCFE" w14:textId="77777777" w:rsidR="0085448D" w:rsidRDefault="00D45BD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BENJAMIN KENYATTA</w:t>
      </w:r>
    </w:p>
    <w:p w14:paraId="73741823" w14:textId="77777777" w:rsidR="0085448D" w:rsidRDefault="00D45BD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SOFTWARE DEVELOPER, COSEKE LIMITED KENYA</w:t>
      </w:r>
    </w:p>
    <w:p w14:paraId="47CEFBF0" w14:textId="77777777" w:rsidR="0085448D" w:rsidRDefault="00D45BD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P.O BOX 1208-00606 NAIROBI KENYA.</w:t>
      </w:r>
    </w:p>
    <w:p w14:paraId="6AA3FE87" w14:textId="77777777" w:rsidR="0085448D" w:rsidRDefault="00D45B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Tel:+254702002602</w:t>
      </w:r>
    </w:p>
    <w:p w14:paraId="306860CD" w14:textId="77777777" w:rsidR="0085448D" w:rsidRDefault="0085448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56778F" w14:textId="77777777" w:rsidR="0085448D" w:rsidRDefault="00D45BD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EDWIN MAINA</w:t>
      </w:r>
    </w:p>
    <w:p w14:paraId="23356FAF" w14:textId="77777777" w:rsidR="0085448D" w:rsidRDefault="00D45BD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INFRA DEVELOPER,AFRICA’S TALKING KENYA</w:t>
      </w:r>
    </w:p>
    <w:p w14:paraId="540A5208" w14:textId="77777777" w:rsidR="0085448D" w:rsidRDefault="00D45BD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P.O BOX  234,</w:t>
      </w:r>
    </w:p>
    <w:p w14:paraId="2AF9E55C" w14:textId="77777777" w:rsidR="0085448D" w:rsidRDefault="00D45BD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NORTH KINANGOP.</w:t>
      </w:r>
    </w:p>
    <w:p w14:paraId="4FE0B5D7" w14:textId="77777777" w:rsidR="0085448D" w:rsidRDefault="00D45BD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Tel:+254701638117</w:t>
      </w:r>
    </w:p>
    <w:p w14:paraId="7AACD484" w14:textId="77777777" w:rsidR="0085448D" w:rsidRDefault="0085448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361BCDF" w14:textId="77777777" w:rsidR="0085448D" w:rsidRDefault="0085448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786A9" w14:textId="77777777" w:rsidR="0085448D" w:rsidRDefault="0085448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15DE75" w14:textId="77777777" w:rsidR="0085448D" w:rsidRDefault="00D45BD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103F8E8" w14:textId="77777777" w:rsidR="0085448D" w:rsidRDefault="0085448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5448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36" w:space="24" w:color="auto" w:shadow="1"/>
        <w:left w:val="thinThickSmallGap" w:sz="36" w:space="24" w:color="auto" w:shadow="1"/>
        <w:bottom w:val="thinThickSmallGap" w:sz="36" w:space="24" w:color="auto" w:shadow="1"/>
        <w:right w:val="thinThickSmallGap" w:sz="36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B7205" w14:textId="77777777" w:rsidR="001051B2" w:rsidRDefault="001051B2">
      <w:pPr>
        <w:spacing w:after="0" w:line="240" w:lineRule="auto"/>
      </w:pPr>
      <w:r>
        <w:separator/>
      </w:r>
    </w:p>
  </w:endnote>
  <w:endnote w:type="continuationSeparator" w:id="0">
    <w:p w14:paraId="071282C6" w14:textId="77777777" w:rsidR="001051B2" w:rsidRDefault="00105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978B8" w14:textId="77777777" w:rsidR="0085448D" w:rsidRDefault="0085448D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676AB" w14:textId="77777777" w:rsidR="001051B2" w:rsidRDefault="001051B2">
      <w:pPr>
        <w:spacing w:after="0" w:line="240" w:lineRule="auto"/>
      </w:pPr>
      <w:r>
        <w:separator/>
      </w:r>
    </w:p>
  </w:footnote>
  <w:footnote w:type="continuationSeparator" w:id="0">
    <w:p w14:paraId="13845684" w14:textId="77777777" w:rsidR="001051B2" w:rsidRDefault="00105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AE293" w14:textId="77777777" w:rsidR="0085448D" w:rsidRDefault="0085448D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718D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A934D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D0D2A8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AF6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30B636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13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48D"/>
    <w:rsid w:val="001051B2"/>
    <w:rsid w:val="0085448D"/>
    <w:rsid w:val="00C35C48"/>
    <w:rsid w:val="00D45BD4"/>
    <w:rsid w:val="00F959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8166A"/>
  <w15:docId w15:val="{DA3E9C2F-E52E-49FB-8C1A-B9E8D476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669</Words>
  <Characters>3817</Characters>
  <Application>Microsoft Office Word</Application>
  <DocSecurity>0</DocSecurity>
  <Lines>31</Lines>
  <Paragraphs>8</Paragraphs>
  <ScaleCrop>false</ScaleCrop>
  <Company>Microsoft</Company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adminst</cp:lastModifiedBy>
  <cp:revision>12</cp:revision>
  <dcterms:created xsi:type="dcterms:W3CDTF">2019-02-07T04:20:00Z</dcterms:created>
  <dcterms:modified xsi:type="dcterms:W3CDTF">2019-05-21T05:45:00Z</dcterms:modified>
</cp:coreProperties>
</file>